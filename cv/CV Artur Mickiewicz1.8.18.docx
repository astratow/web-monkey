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2959" w14:textId="77777777" w:rsidR="009B239A" w:rsidRDefault="00784611">
      <w:pPr>
        <w:pStyle w:val="BodyText"/>
        <w:rPr>
          <w:rStyle w:val="Strong"/>
        </w:rPr>
      </w:pPr>
      <w:proofErr w:type="spellStart"/>
      <w:r>
        <w:rPr>
          <w:rStyle w:val="Strong"/>
          <w:color w:val="000000"/>
        </w:rPr>
        <w:t>Artur</w:t>
      </w:r>
      <w:proofErr w:type="spellEnd"/>
      <w:r>
        <w:rPr>
          <w:rStyle w:val="Strong"/>
          <w:color w:val="000000"/>
        </w:rPr>
        <w:t xml:space="preserve"> Mickiewicz</w:t>
      </w:r>
      <w:r>
        <w:rPr>
          <w:color w:val="000000"/>
        </w:rPr>
        <w:br/>
        <w:t>Mobile: 07703 333910 | Email: davno_pora@mail.com</w:t>
      </w:r>
      <w:r>
        <w:rPr>
          <w:color w:val="000000"/>
        </w:rPr>
        <w:br/>
        <w:t xml:space="preserve">LinkedIn: </w:t>
      </w:r>
      <w:hyperlink r:id="rId5" w:history="1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6" w:history="1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hyperlink r:id="rId7" w:anchor="_blank" w:history="1">
        <w:r>
          <w:rPr>
            <w:rStyle w:val="Hyperlink"/>
            <w:color w:val="000000"/>
            <w:u w:val="none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 w14:paraId="18F5F3E8" w14:textId="77777777" w:rsidR="009B239A" w:rsidRDefault="00784611">
      <w:pPr>
        <w:pStyle w:val="BodyText"/>
        <w:rPr>
          <w:rStyle w:val="Strong"/>
        </w:rPr>
      </w:pPr>
      <w:r>
        <w:rPr>
          <w:rStyle w:val="Strong"/>
        </w:rPr>
        <w:t>Professional Summary:</w:t>
      </w:r>
      <w:r>
        <w:br/>
        <w:t>Dynamic and results-driven web developer with a passion for building innovative solutions and enhancing online presence. Adept at leveraging a diverse skill set to tackle complex challenges and drive business growth. Skilled communicator and team player committed to delivering high-quality projects on time and within budget.</w:t>
      </w:r>
    </w:p>
    <w:p w14:paraId="2E9AC414" w14:textId="77777777" w:rsidR="009B239A" w:rsidRDefault="00784611">
      <w:pPr>
        <w:pStyle w:val="BodyText"/>
      </w:pPr>
      <w:r>
        <w:rPr>
          <w:rStyle w:val="Strong"/>
        </w:rPr>
        <w:t>Skills:</w:t>
      </w:r>
    </w:p>
    <w:p w14:paraId="026100F8" w14:textId="31D7A720" w:rsidR="009B239A" w:rsidRDefault="0078461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Programming Languages: HTML5, CSS3, JavaScript, PHP, Python, MySQL, </w:t>
      </w:r>
      <w:proofErr w:type="spellStart"/>
      <w:r>
        <w:t>graphQL</w:t>
      </w:r>
      <w:proofErr w:type="spellEnd"/>
      <w:r w:rsidR="00271D7A">
        <w:t>, deluge, Liquid</w:t>
      </w:r>
    </w:p>
    <w:p w14:paraId="5E6EEB6E" w14:textId="010728A9" w:rsidR="009B239A" w:rsidRDefault="0078461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Frameworks &amp; Libraries: Bootstrap</w:t>
      </w:r>
      <w:r w:rsidR="00271D7A">
        <w:t>, W3CSS, Tailwind</w:t>
      </w:r>
      <w:r>
        <w:t xml:space="preserve">, jQuery,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Vue.js</w:t>
      </w:r>
      <w:proofErr w:type="spellEnd"/>
      <w:r>
        <w:t xml:space="preserve">, </w:t>
      </w:r>
      <w:proofErr w:type="spellStart"/>
      <w:r>
        <w:t>Laravel</w:t>
      </w:r>
      <w:proofErr w:type="spellEnd"/>
      <w:r w:rsidR="00271D7A">
        <w:t xml:space="preserve">, </w:t>
      </w:r>
      <w:proofErr w:type="spellStart"/>
      <w:r w:rsidR="00271D7A">
        <w:t>Symfony</w:t>
      </w:r>
      <w:proofErr w:type="spellEnd"/>
      <w:r w:rsidR="00271D7A">
        <w:t xml:space="preserve"> </w:t>
      </w:r>
    </w:p>
    <w:p w14:paraId="604AC3C9" w14:textId="6F36E89F" w:rsidR="009B239A" w:rsidRDefault="0078461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Content Management Systems: WordPress, Shopify, Drupal</w:t>
      </w:r>
      <w:r w:rsidR="00271D7A">
        <w:t xml:space="preserve">, </w:t>
      </w:r>
      <w:proofErr w:type="spellStart"/>
      <w:r w:rsidR="00271D7A">
        <w:t>Netlify</w:t>
      </w:r>
      <w:proofErr w:type="spellEnd"/>
    </w:p>
    <w:p w14:paraId="2F45EB49" w14:textId="2DC3598F" w:rsidR="009B239A" w:rsidRDefault="0078461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Tools: Git, </w:t>
      </w:r>
      <w:proofErr w:type="spellStart"/>
      <w:r>
        <w:t>npm</w:t>
      </w:r>
      <w:proofErr w:type="spellEnd"/>
      <w:r>
        <w:t>, Composer</w:t>
      </w:r>
      <w:r w:rsidR="00271D7A">
        <w:t>, pip</w:t>
      </w:r>
      <w:r>
        <w:t xml:space="preserve">, </w:t>
      </w:r>
      <w:proofErr w:type="spellStart"/>
      <w:r>
        <w:t>Figma</w:t>
      </w:r>
      <w:proofErr w:type="spellEnd"/>
      <w:r>
        <w:t>,</w:t>
      </w:r>
      <w:r w:rsidR="00271D7A">
        <w:t xml:space="preserve"> </w:t>
      </w:r>
      <w:proofErr w:type="spellStart"/>
      <w:r w:rsidR="00271D7A">
        <w:t>Canva</w:t>
      </w:r>
      <w:proofErr w:type="spellEnd"/>
      <w:r>
        <w:t xml:space="preserve"> </w:t>
      </w:r>
      <w:proofErr w:type="spellStart"/>
      <w:r>
        <w:t>VSCode</w:t>
      </w:r>
      <w:proofErr w:type="spellEnd"/>
    </w:p>
    <w:p w14:paraId="28600D43" w14:textId="3C26446F" w:rsidR="009B239A" w:rsidRDefault="0078461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Project Management: Notion, Monday.com, Shortcuts</w:t>
      </w:r>
      <w:r w:rsidR="00271D7A">
        <w:t xml:space="preserve">, </w:t>
      </w:r>
      <w:r w:rsidR="00B50CCE">
        <w:t>J</w:t>
      </w:r>
      <w:r w:rsidR="00271D7A">
        <w:t>ira</w:t>
      </w:r>
      <w:r w:rsidR="00B50CCE">
        <w:t xml:space="preserve">, </w:t>
      </w:r>
    </w:p>
    <w:p w14:paraId="07E99098" w14:textId="77777777" w:rsidR="009B239A" w:rsidRDefault="00784611">
      <w:pPr>
        <w:pStyle w:val="BodyText"/>
        <w:numPr>
          <w:ilvl w:val="0"/>
          <w:numId w:val="1"/>
        </w:numPr>
        <w:tabs>
          <w:tab w:val="left" w:pos="709"/>
        </w:tabs>
        <w:rPr>
          <w:rStyle w:val="Strong"/>
        </w:rPr>
      </w:pPr>
      <w:r>
        <w:t>Others: REST APIs, Object-Oriented Programming (OOP), SEO, Linux Terminal</w:t>
      </w:r>
    </w:p>
    <w:p w14:paraId="265CD51D" w14:textId="77777777" w:rsidR="009B239A" w:rsidRDefault="00784611"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 w14:paraId="0F72E802" w14:textId="5B179DAC" w:rsidR="008B4939" w:rsidRDefault="00784611">
      <w:pPr>
        <w:pStyle w:val="BodyText"/>
      </w:pPr>
      <w:r>
        <w:rPr>
          <w:rStyle w:val="Strong"/>
        </w:rPr>
        <w:t>Web Developer, Nourish3d</w:t>
      </w:r>
      <w:r>
        <w:br/>
        <w:t>January 2023 –</w:t>
      </w:r>
      <w:r w:rsidR="008B4939">
        <w:t xml:space="preserve"> May 2023</w:t>
      </w:r>
    </w:p>
    <w:p w14:paraId="0B5E9B70" w14:textId="77777777" w:rsidR="009B239A" w:rsidRDefault="0078461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>Developed custom features and enhanced user experience on Shopify platform using Liquid, JavaScript, and React.</w:t>
      </w:r>
    </w:p>
    <w:p w14:paraId="477DCD43" w14:textId="77777777" w:rsidR="009B239A" w:rsidRDefault="0078461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>Improved code maintainability and scalability by migrating CSS to SCSS and implementing component-based architecture.</w:t>
      </w:r>
    </w:p>
    <w:p w14:paraId="4038584F" w14:textId="77777777" w:rsidR="009B239A" w:rsidRDefault="0078461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GraphQL</w:t>
      </w:r>
      <w:proofErr w:type="spellEnd"/>
      <w:r>
        <w:t xml:space="preserve"> to call data API</w:t>
      </w:r>
    </w:p>
    <w:p w14:paraId="4CA0A7CA" w14:textId="77777777" w:rsidR="009B239A" w:rsidRDefault="0078461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>Ensured responsiveness and accessibility across various devices to optimize user engagement and SEO performance.</w:t>
      </w:r>
    </w:p>
    <w:p w14:paraId="4A51C919" w14:textId="77777777" w:rsidR="009B239A" w:rsidRDefault="0078461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Collaborated with designers to translate </w:t>
      </w:r>
      <w:proofErr w:type="spellStart"/>
      <w:r>
        <w:t>Figma</w:t>
      </w:r>
      <w:proofErr w:type="spellEnd"/>
      <w:r>
        <w:t xml:space="preserve"> designs into pixel-perfect HTML/CSS code.</w:t>
      </w:r>
    </w:p>
    <w:p w14:paraId="3E9CA052" w14:textId="77777777" w:rsidR="009B239A" w:rsidRDefault="00784611">
      <w:pPr>
        <w:pStyle w:val="BodyText"/>
        <w:numPr>
          <w:ilvl w:val="0"/>
          <w:numId w:val="2"/>
        </w:numPr>
        <w:tabs>
          <w:tab w:val="left" w:pos="709"/>
        </w:tabs>
        <w:rPr>
          <w:rStyle w:val="Strong"/>
        </w:rPr>
      </w:pPr>
      <w:r>
        <w:t>Leveraged Shopify's flexibility to create customizations using Liquid scripts and schemas.</w:t>
      </w:r>
    </w:p>
    <w:p w14:paraId="19BF3445" w14:textId="77777777" w:rsidR="009B239A" w:rsidRDefault="00784611">
      <w:pPr>
        <w:pStyle w:val="BodyText"/>
      </w:pPr>
      <w:r>
        <w:rPr>
          <w:rStyle w:val="Strong"/>
        </w:rPr>
        <w:t>Software Developer, Absolute Care</w:t>
      </w:r>
      <w:r>
        <w:br/>
        <w:t>October 2022 – January 2023</w:t>
      </w:r>
    </w:p>
    <w:p w14:paraId="574503AC" w14:textId="77777777" w:rsidR="009B239A" w:rsidRDefault="0078461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Led the migration of a Drupal 7 application to </w:t>
      </w:r>
      <w:proofErr w:type="spellStart"/>
      <w:r>
        <w:t>Zoho</w:t>
      </w:r>
      <w:proofErr w:type="spellEnd"/>
      <w:r>
        <w:t xml:space="preserve"> Creator, enhancing usability and performance.</w:t>
      </w:r>
    </w:p>
    <w:p w14:paraId="0DAAB7B4" w14:textId="77777777" w:rsidR="009B239A" w:rsidRDefault="0078461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Developed web applications tailored to client requirements using HTML, CSS, JavaScript, and PHP.</w:t>
      </w:r>
    </w:p>
    <w:p w14:paraId="69561C2D" w14:textId="77777777" w:rsidR="009B239A" w:rsidRDefault="00784611">
      <w:pPr>
        <w:pStyle w:val="BodyText"/>
        <w:numPr>
          <w:ilvl w:val="0"/>
          <w:numId w:val="3"/>
        </w:numPr>
        <w:tabs>
          <w:tab w:val="left" w:pos="709"/>
        </w:tabs>
        <w:rPr>
          <w:rStyle w:val="Strong"/>
        </w:rPr>
      </w:pPr>
      <w:r>
        <w:t xml:space="preserve">Implemented SEO best practices to improve </w:t>
      </w:r>
      <w:proofErr w:type="spellStart"/>
      <w:r>
        <w:t>searchability</w:t>
      </w:r>
      <w:proofErr w:type="spellEnd"/>
      <w:r>
        <w:t xml:space="preserve"> and visibility for Shopify websites.</w:t>
      </w:r>
    </w:p>
    <w:p w14:paraId="2783D57F" w14:textId="77777777" w:rsidR="009B239A" w:rsidRDefault="00784611">
      <w:pPr>
        <w:pStyle w:val="BodyText"/>
      </w:pPr>
      <w:r>
        <w:rPr>
          <w:rStyle w:val="Strong"/>
        </w:rPr>
        <w:t>Freelance Web Developer, web-</w:t>
      </w:r>
      <w:proofErr w:type="spellStart"/>
      <w:r>
        <w:rPr>
          <w:rStyle w:val="Strong"/>
        </w:rPr>
        <w:t>monkey.online</w:t>
      </w:r>
      <w:proofErr w:type="spellEnd"/>
      <w:r>
        <w:br/>
        <w:t>December 2021 – Present</w:t>
      </w:r>
    </w:p>
    <w:p w14:paraId="07A2393D" w14:textId="77777777" w:rsidR="009B239A" w:rsidRDefault="00784611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Designed and developed bespoke websites and web applications for clients using a variety of technologies.</w:t>
      </w:r>
    </w:p>
    <w:p w14:paraId="757A934D" w14:textId="77777777" w:rsidR="009B239A" w:rsidRDefault="00784611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Ensured optimal search engine visibility and user experience through effective SEO strategies.</w:t>
      </w:r>
    </w:p>
    <w:p w14:paraId="7A71EF60" w14:textId="77777777" w:rsidR="009B239A" w:rsidRPr="00B80108" w:rsidRDefault="00784611">
      <w:pPr>
        <w:pStyle w:val="BodyText"/>
        <w:numPr>
          <w:ilvl w:val="0"/>
          <w:numId w:val="4"/>
        </w:numPr>
        <w:tabs>
          <w:tab w:val="left" w:pos="709"/>
        </w:tabs>
        <w:rPr>
          <w:b/>
          <w:bCs/>
        </w:rPr>
      </w:pPr>
      <w:r>
        <w:t>Provided ongoing support and maintenance to clients, ensuring timely delivery and client satisfaction.</w:t>
      </w:r>
    </w:p>
    <w:p w14:paraId="48581AE0" w14:textId="77777777" w:rsidR="00B80108" w:rsidRDefault="00B80108" w:rsidP="00B80108">
      <w:pPr>
        <w:pStyle w:val="BodyText"/>
        <w:ind w:left="709"/>
        <w:rPr>
          <w:rStyle w:val="Strong"/>
        </w:rPr>
      </w:pPr>
      <w:r>
        <w:rPr>
          <w:rStyle w:val="Strong"/>
        </w:rPr>
        <w:t xml:space="preserve">Web Developer, November 2020 – December 2021, </w:t>
      </w:r>
      <w:proofErr w:type="spellStart"/>
      <w:r>
        <w:rPr>
          <w:rStyle w:val="Strong"/>
        </w:rPr>
        <w:t>GlassSupplies</w:t>
      </w:r>
      <w:proofErr w:type="spellEnd"/>
      <w:r>
        <w:rPr>
          <w:rStyle w:val="Strong"/>
        </w:rPr>
        <w:t>, Christchurch</w:t>
      </w:r>
    </w:p>
    <w:p w14:paraId="770BD4AB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1BEAA766" w14:textId="3B143773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 xml:space="preserve">Tech stack: HTML, CSS, Bootstrap, JavaScript, jQuery, PHP, git, </w:t>
      </w:r>
      <w:proofErr w:type="spellStart"/>
      <w:r>
        <w:rPr>
          <w:rStyle w:val="Strong"/>
        </w:rPr>
        <w:t>GitLab</w:t>
      </w:r>
      <w:proofErr w:type="spellEnd"/>
    </w:p>
    <w:p w14:paraId="1424B086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5E94CE8F" w14:textId="50AB2E75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 xml:space="preserve">Built, deployed and maintain company website </w:t>
      </w:r>
      <w:hyperlink r:id="rId8" w:history="1">
        <w:r w:rsidRPr="00AB6A04">
          <w:rPr>
            <w:rStyle w:val="Hyperlink"/>
          </w:rPr>
          <w:t>www.glasssuppliesdorset.co.uk</w:t>
        </w:r>
      </w:hyperlink>
    </w:p>
    <w:p w14:paraId="52221858" w14:textId="77777777" w:rsidR="00B80108" w:rsidRDefault="00B80108" w:rsidP="00B80108">
      <w:pPr>
        <w:pStyle w:val="ListParagraph"/>
        <w:rPr>
          <w:rStyle w:val="Strong"/>
        </w:rPr>
      </w:pPr>
    </w:p>
    <w:p w14:paraId="0DC5218A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5EA45996" w14:textId="010CB9A5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Drove exposure of the website 1</w:t>
      </w:r>
      <w:r w:rsidRPr="00B80108">
        <w:rPr>
          <w:rStyle w:val="Strong"/>
          <w:vertAlign w:val="superscript"/>
        </w:rPr>
        <w:t>st</w:t>
      </w:r>
      <w:r>
        <w:rPr>
          <w:rStyle w:val="Strong"/>
        </w:rPr>
        <w:t xml:space="preserve"> page of Google search results</w:t>
      </w:r>
    </w:p>
    <w:p w14:paraId="620DC102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44B24AAF" w14:textId="603AA1F7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Adapted contact form to unusual hosting requirements, which increased number of customers enquiries by 10%</w:t>
      </w:r>
    </w:p>
    <w:p w14:paraId="44647552" w14:textId="77777777" w:rsidR="00B80108" w:rsidRDefault="00B80108" w:rsidP="00B80108">
      <w:pPr>
        <w:pStyle w:val="ListParagraph"/>
        <w:rPr>
          <w:rStyle w:val="Strong"/>
        </w:rPr>
      </w:pPr>
    </w:p>
    <w:p w14:paraId="06E7F711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0BFDF257" w14:textId="5CF5A201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Optimized images to cut website loading time by 50%</w:t>
      </w:r>
    </w:p>
    <w:p w14:paraId="284698B2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375CBB22" w14:textId="58DB43A6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Helped search engines to recognise the website: top search result on phrase ‘glass supplies’</w:t>
      </w:r>
    </w:p>
    <w:p w14:paraId="6EBF0B39" w14:textId="77777777" w:rsidR="00B80108" w:rsidRDefault="00B80108" w:rsidP="00B80108">
      <w:pPr>
        <w:pStyle w:val="ListParagraph"/>
        <w:rPr>
          <w:rStyle w:val="Strong"/>
        </w:rPr>
      </w:pPr>
    </w:p>
    <w:p w14:paraId="7B83D25A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0B29C015" w14:textId="77777777" w:rsidR="00B80108" w:rsidRDefault="00B80108" w:rsidP="00B80108">
      <w:pPr>
        <w:pStyle w:val="BodyText"/>
        <w:ind w:left="709"/>
        <w:rPr>
          <w:rStyle w:val="Strong"/>
        </w:rPr>
      </w:pPr>
      <w:r>
        <w:rPr>
          <w:rStyle w:val="Strong"/>
        </w:rPr>
        <w:t>Warehouse Technician 4, Jan 2006 to April 2020, Magellan Aerospace UK Ltd</w:t>
      </w:r>
    </w:p>
    <w:p w14:paraId="5BBAA2FE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220BE169" w14:textId="321E7455" w:rsidR="00B80108" w:rsidRDefault="00B80108" w:rsidP="00B80108">
      <w:pPr>
        <w:pStyle w:val="BodyText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All around warehouse duties including operating warehouse database and data analysis.</w:t>
      </w:r>
    </w:p>
    <w:p w14:paraId="3CD34BA4" w14:textId="77777777" w:rsidR="00B80108" w:rsidRDefault="00B80108" w:rsidP="00B80108">
      <w:pPr>
        <w:pStyle w:val="BodyText"/>
        <w:ind w:left="709"/>
        <w:rPr>
          <w:rStyle w:val="Strong"/>
        </w:rPr>
      </w:pPr>
    </w:p>
    <w:p w14:paraId="1109ABE5" w14:textId="1E42992D" w:rsidR="00B80108" w:rsidRDefault="00B80108" w:rsidP="00B80108">
      <w:pPr>
        <w:pStyle w:val="BodyText"/>
        <w:ind w:left="709"/>
        <w:rPr>
          <w:rStyle w:val="Strong"/>
        </w:rPr>
      </w:pPr>
      <w:r>
        <w:rPr>
          <w:rStyle w:val="Strong"/>
        </w:rPr>
        <w:t xml:space="preserve"> </w:t>
      </w:r>
    </w:p>
    <w:p w14:paraId="7FF92032" w14:textId="77777777" w:rsidR="009B239A" w:rsidRDefault="00784611">
      <w:pPr>
        <w:pStyle w:val="BodyText"/>
      </w:pPr>
      <w:r>
        <w:rPr>
          <w:rStyle w:val="Strong"/>
        </w:rPr>
        <w:t>Education and Certifications:</w:t>
      </w:r>
    </w:p>
    <w:p w14:paraId="135514C7" w14:textId="77777777" w:rsidR="009B239A" w:rsidRDefault="007846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FreeCodeCamp.org Responsive Web Design Certificate</w:t>
      </w:r>
    </w:p>
    <w:p w14:paraId="420ADE73" w14:textId="77777777" w:rsidR="009B239A" w:rsidRDefault="007846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Udemy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 5 Course Certificate</w:t>
      </w:r>
    </w:p>
    <w:p w14:paraId="3604B88C" w14:textId="77777777" w:rsidR="009B239A" w:rsidRDefault="007846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Udemy</w:t>
      </w:r>
      <w:proofErr w:type="spellEnd"/>
      <w:r>
        <w:t xml:space="preserve"> </w:t>
      </w:r>
      <w:proofErr w:type="spellStart"/>
      <w:r>
        <w:t>Zoho</w:t>
      </w:r>
      <w:proofErr w:type="spellEnd"/>
      <w:r>
        <w:t xml:space="preserve"> Creator and CRM Deluge Course Certificate</w:t>
      </w:r>
    </w:p>
    <w:p w14:paraId="6E28935F" w14:textId="77777777" w:rsidR="009B239A" w:rsidRDefault="007846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Udemy</w:t>
      </w:r>
      <w:proofErr w:type="spellEnd"/>
      <w:r>
        <w:t xml:space="preserve"> Vim Masterclass Certificate</w:t>
      </w:r>
    </w:p>
    <w:p w14:paraId="25AA8C6A" w14:textId="77777777" w:rsidR="009B239A" w:rsidRDefault="00784611">
      <w:pPr>
        <w:pStyle w:val="BodyText"/>
        <w:numPr>
          <w:ilvl w:val="0"/>
          <w:numId w:val="5"/>
        </w:numPr>
        <w:tabs>
          <w:tab w:val="left" w:pos="709"/>
        </w:tabs>
        <w:rPr>
          <w:rStyle w:val="Strong"/>
        </w:rPr>
      </w:pPr>
      <w:r>
        <w:t>Master of Arts in History and Polish Philology</w:t>
      </w:r>
    </w:p>
    <w:p w14:paraId="1AD97D60" w14:textId="77777777" w:rsidR="009B239A" w:rsidRDefault="00784611">
      <w:pPr>
        <w:pStyle w:val="BodyText"/>
      </w:pPr>
      <w:r>
        <w:rPr>
          <w:rStyle w:val="Strong"/>
        </w:rPr>
        <w:t>Hobbies and Interests:</w:t>
      </w:r>
    </w:p>
    <w:p w14:paraId="24AB8E90" w14:textId="77777777" w:rsidR="009B239A" w:rsidRDefault="00784611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>Cycling, Tai Chi, and Qigong for physical and mental well-being.</w:t>
      </w:r>
    </w:p>
    <w:p w14:paraId="6488F71D" w14:textId="77777777" w:rsidR="009B239A" w:rsidRDefault="00784611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>Exploring politics, history, and languages to gain a deeper understanding of the world.</w:t>
      </w:r>
    </w:p>
    <w:p w14:paraId="757CF457" w14:textId="77777777" w:rsidR="009B239A" w:rsidRDefault="00784611">
      <w:pPr>
        <w:pStyle w:val="BodyText"/>
        <w:numPr>
          <w:ilvl w:val="0"/>
          <w:numId w:val="6"/>
        </w:numPr>
        <w:tabs>
          <w:tab w:val="left" w:pos="709"/>
        </w:tabs>
        <w:rPr>
          <w:rStyle w:val="Strong"/>
        </w:rPr>
      </w:pPr>
      <w:r>
        <w:t>Volunteering and community involvement to give back and make a positive impact.</w:t>
      </w:r>
    </w:p>
    <w:p w14:paraId="55B6A185" w14:textId="77777777" w:rsidR="009B239A" w:rsidRDefault="00784611">
      <w:pPr>
        <w:pStyle w:val="BodyText"/>
      </w:pPr>
      <w:r>
        <w:rPr>
          <w:rStyle w:val="Strong"/>
        </w:rPr>
        <w:t>References:</w:t>
      </w:r>
      <w:r>
        <w:t xml:space="preserve"> Available upon request.</w:t>
      </w:r>
    </w:p>
    <w:p w14:paraId="5A5F4527" w14:textId="77777777" w:rsidR="0079416B" w:rsidRDefault="0079416B"/>
    <w:sectPr w:rsidR="0079416B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7EC7E10"/>
    <w:multiLevelType w:val="hybridMultilevel"/>
    <w:tmpl w:val="F386242C"/>
    <w:lvl w:ilvl="0" w:tplc="FFFFFFFF">
      <w:numFmt w:val="bullet"/>
      <w:lvlText w:val="•"/>
      <w:lvlJc w:val="left"/>
      <w:pPr>
        <w:ind w:left="1069" w:hanging="360"/>
      </w:pPr>
      <w:rPr>
        <w:rFonts w:ascii="Liberation Serif" w:eastAsia="Songti SC" w:hAnsi="Liberation Serif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16629243">
    <w:abstractNumId w:val="0"/>
  </w:num>
  <w:num w:numId="2" w16cid:durableId="550772956">
    <w:abstractNumId w:val="1"/>
  </w:num>
  <w:num w:numId="3" w16cid:durableId="1445685582">
    <w:abstractNumId w:val="2"/>
  </w:num>
  <w:num w:numId="4" w16cid:durableId="472869519">
    <w:abstractNumId w:val="3"/>
  </w:num>
  <w:num w:numId="5" w16cid:durableId="1168518620">
    <w:abstractNumId w:val="4"/>
  </w:num>
  <w:num w:numId="6" w16cid:durableId="73820038">
    <w:abstractNumId w:val="5"/>
  </w:num>
  <w:num w:numId="7" w16cid:durableId="1507355659">
    <w:abstractNumId w:val="6"/>
  </w:num>
  <w:num w:numId="8" w16cid:durableId="1886600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52"/>
    <w:rsid w:val="00241BE0"/>
    <w:rsid w:val="00250388"/>
    <w:rsid w:val="00271D7A"/>
    <w:rsid w:val="00361CED"/>
    <w:rsid w:val="004E755C"/>
    <w:rsid w:val="0068764C"/>
    <w:rsid w:val="00720D4D"/>
    <w:rsid w:val="00784611"/>
    <w:rsid w:val="0079416B"/>
    <w:rsid w:val="008B4939"/>
    <w:rsid w:val="008C6582"/>
    <w:rsid w:val="008E71EF"/>
    <w:rsid w:val="009B239A"/>
    <w:rsid w:val="00B46052"/>
    <w:rsid w:val="00B50CCE"/>
    <w:rsid w:val="00B80108"/>
    <w:rsid w:val="00D0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7886680"/>
  <w15:chartTrackingRefBased/>
  <w15:docId w15:val="{9C4CB6B3-54CB-C74F-B226-6F9D8F70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B80108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8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asssuppliesdorset.co.uk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eb-monkey.online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astratow" TargetMode="External" /><Relationship Id="rId5" Type="http://schemas.openxmlformats.org/officeDocument/2006/relationships/hyperlink" Target="https://www.linkedin.com/in/artur-mickiewicz-b3015929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Aram Aramyan</cp:lastModifiedBy>
  <cp:revision>2</cp:revision>
  <cp:lastPrinted>1900-01-01T00:00:00Z</cp:lastPrinted>
  <dcterms:created xsi:type="dcterms:W3CDTF">2024-06-27T12:44:00Z</dcterms:created>
  <dcterms:modified xsi:type="dcterms:W3CDTF">2024-06-27T12:44:00Z</dcterms:modified>
</cp:coreProperties>
</file>